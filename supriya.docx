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35" w:rsidRDefault="00F63073" w:rsidP="00F63073">
      <w:pPr>
        <w:jc w:val="center"/>
        <w:rPr>
          <w:rFonts w:ascii="Trebuchet MS" w:hAnsi="Trebuchet MS" w:cs="Times New Roman"/>
          <w:b/>
          <w:sz w:val="36"/>
          <w:szCs w:val="36"/>
        </w:rPr>
      </w:pPr>
      <w:r w:rsidRPr="00F51AAA">
        <w:rPr>
          <w:rFonts w:ascii="Trebuchet MS" w:hAnsi="Trebuchet MS" w:cs="Times New Roman"/>
          <w:b/>
          <w:sz w:val="36"/>
          <w:szCs w:val="36"/>
        </w:rPr>
        <w:t>SUPRIYA C</w:t>
      </w:r>
    </w:p>
    <w:p w:rsidR="003D078E" w:rsidRPr="00F51AAA" w:rsidRDefault="003D078E" w:rsidP="00F63073">
      <w:pPr>
        <w:jc w:val="center"/>
        <w:rPr>
          <w:rFonts w:ascii="Trebuchet MS" w:hAnsi="Trebuchet MS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1373"/>
        <w:gridCol w:w="4230"/>
      </w:tblGrid>
      <w:tr w:rsidR="00F63073" w:rsidRPr="00F51AAA" w:rsidTr="001944C9">
        <w:tc>
          <w:tcPr>
            <w:tcW w:w="3757" w:type="dxa"/>
          </w:tcPr>
          <w:p w:rsidR="00F63073" w:rsidRDefault="001944C9" w:rsidP="0087382C">
            <w:pPr>
              <w:jc w:val="both"/>
              <w:rPr>
                <w:rFonts w:ascii="Trebuchet MS" w:hAnsi="Trebuchet MS" w:cs="Times New Roman"/>
                <w:sz w:val="24"/>
                <w:szCs w:val="24"/>
              </w:rPr>
            </w:pPr>
            <w:r w:rsidRPr="00F51AAA">
              <w:rPr>
                <w:rFonts w:ascii="Trebuchet MS" w:hAnsi="Trebuchet MS" w:cs="Times New Roman"/>
                <w:sz w:val="24"/>
                <w:szCs w:val="24"/>
              </w:rPr>
              <w:t>Email:supriyacshetty@gmail.com</w:t>
            </w:r>
          </w:p>
          <w:p w:rsidR="003D078E" w:rsidRDefault="003D078E" w:rsidP="001944C9">
            <w:pPr>
              <w:rPr>
                <w:rFonts w:ascii="Trebuchet MS" w:hAnsi="Trebuchet MS" w:cs="Times New Roman"/>
                <w:sz w:val="24"/>
                <w:szCs w:val="24"/>
              </w:rPr>
            </w:pPr>
          </w:p>
          <w:p w:rsidR="001944C9" w:rsidRPr="00F51AAA" w:rsidRDefault="001944C9" w:rsidP="001944C9">
            <w:pPr>
              <w:rPr>
                <w:rFonts w:ascii="Trebuchet MS" w:hAnsi="Trebuchet MS" w:cs="Times New Roman"/>
                <w:sz w:val="24"/>
                <w:szCs w:val="24"/>
              </w:rPr>
            </w:pPr>
            <w:r w:rsidRPr="00F51AAA">
              <w:rPr>
                <w:rFonts w:ascii="Trebuchet MS" w:hAnsi="Trebuchet MS" w:cs="Times New Roman"/>
                <w:sz w:val="24"/>
                <w:szCs w:val="24"/>
              </w:rPr>
              <w:t>Mobile: +91-7411939245</w:t>
            </w:r>
          </w:p>
          <w:p w:rsidR="001944C9" w:rsidRPr="00F51AAA" w:rsidRDefault="001944C9" w:rsidP="0087382C">
            <w:pPr>
              <w:jc w:val="both"/>
              <w:rPr>
                <w:rFonts w:ascii="Trebuchet MS" w:hAnsi="Trebuchet MS" w:cs="Times New Roman"/>
                <w:sz w:val="28"/>
                <w:szCs w:val="28"/>
              </w:rPr>
            </w:pPr>
          </w:p>
        </w:tc>
        <w:tc>
          <w:tcPr>
            <w:tcW w:w="1373" w:type="dxa"/>
          </w:tcPr>
          <w:p w:rsidR="00F63073" w:rsidRPr="00F51AAA" w:rsidRDefault="00F63073" w:rsidP="00300D50">
            <w:pPr>
              <w:rPr>
                <w:rFonts w:ascii="Trebuchet MS" w:hAnsi="Trebuchet MS" w:cs="Times New Roman"/>
                <w:b/>
                <w:sz w:val="36"/>
                <w:szCs w:val="36"/>
              </w:rPr>
            </w:pPr>
            <w:r w:rsidRPr="00F51AAA">
              <w:rPr>
                <w:rFonts w:ascii="Trebuchet MS" w:hAnsi="Trebuchet MS" w:cs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4230" w:type="dxa"/>
          </w:tcPr>
          <w:p w:rsidR="00F63073" w:rsidRDefault="00550563" w:rsidP="001944C9">
            <w:pPr>
              <w:rPr>
                <w:rStyle w:val="vanity-name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8" w:history="1">
              <w:r w:rsidR="001944C9" w:rsidRPr="000333F2">
                <w:rPr>
                  <w:rStyle w:val="Hyperlink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www.linkedin.com/in/supriya-c-456951bb</w:t>
              </w:r>
            </w:hyperlink>
            <w:r w:rsidR="001944C9">
              <w:rPr>
                <w:rStyle w:val="vanity-name"/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:rsidR="003D078E" w:rsidRDefault="003D078E" w:rsidP="001944C9">
            <w:pPr>
              <w:rPr>
                <w:rFonts w:ascii="Trebuchet MS" w:hAnsi="Trebuchet MS" w:cs="Times New Roman"/>
                <w:sz w:val="24"/>
                <w:szCs w:val="24"/>
              </w:rPr>
            </w:pPr>
          </w:p>
          <w:p w:rsidR="00BB20C6" w:rsidRPr="00F51AAA" w:rsidRDefault="00BB20C6" w:rsidP="001944C9">
            <w:pPr>
              <w:rPr>
                <w:rFonts w:ascii="Trebuchet MS" w:hAnsi="Trebuchet MS" w:cs="Times New Roman"/>
                <w:sz w:val="24"/>
                <w:szCs w:val="24"/>
              </w:rPr>
            </w:pPr>
            <w:r w:rsidRPr="003D078E">
              <w:rPr>
                <w:rFonts w:ascii="Trebuchet MS" w:hAnsi="Trebuchet MS" w:cs="Times New Roman"/>
                <w:sz w:val="24"/>
                <w:szCs w:val="24"/>
              </w:rPr>
              <w:t>Total Experience : 4yrs 1 month</w:t>
            </w:r>
          </w:p>
        </w:tc>
      </w:tr>
    </w:tbl>
    <w:p w:rsidR="007D3787" w:rsidRPr="00F51AAA" w:rsidRDefault="007D3787" w:rsidP="00F51AAA">
      <w:pPr>
        <w:spacing w:line="240" w:lineRule="auto"/>
        <w:rPr>
          <w:rFonts w:ascii="Trebuchet MS" w:hAnsi="Trebuchet MS" w:cs="Times New Roman"/>
          <w:color w:val="00B050"/>
          <w:sz w:val="28"/>
          <w:szCs w:val="28"/>
        </w:rPr>
      </w:pPr>
    </w:p>
    <w:tbl>
      <w:tblPr>
        <w:tblStyle w:val="TableGrid"/>
        <w:tblW w:w="9630" w:type="dxa"/>
        <w:tblInd w:w="-95" w:type="dxa"/>
        <w:tblLook w:val="04A0" w:firstRow="1" w:lastRow="0" w:firstColumn="1" w:lastColumn="0" w:noHBand="0" w:noVBand="1"/>
      </w:tblPr>
      <w:tblGrid>
        <w:gridCol w:w="2610"/>
        <w:gridCol w:w="7020"/>
      </w:tblGrid>
      <w:tr w:rsidR="001F1BDB" w:rsidRPr="00F51AAA" w:rsidTr="00345D19">
        <w:trPr>
          <w:trHeight w:val="1011"/>
        </w:trPr>
        <w:tc>
          <w:tcPr>
            <w:tcW w:w="2610" w:type="dxa"/>
          </w:tcPr>
          <w:p w:rsidR="001F1BDB" w:rsidRPr="00F51AAA" w:rsidRDefault="00781567" w:rsidP="00871B94">
            <w:pPr>
              <w:pStyle w:val="ListParagraph"/>
              <w:ind w:left="0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>Career Objective</w:t>
            </w:r>
            <w:r w:rsidR="00014B08"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>s</w:t>
            </w:r>
          </w:p>
        </w:tc>
        <w:tc>
          <w:tcPr>
            <w:tcW w:w="7020" w:type="dxa"/>
          </w:tcPr>
          <w:p w:rsidR="00781567" w:rsidRDefault="00C87B16" w:rsidP="001F1BD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Seeking an opportunity to</w:t>
            </w:r>
            <w:r w:rsidR="00781567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 </w:t>
            </w:r>
            <w:r w:rsidR="001944C9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utilize</w:t>
            </w:r>
            <w:r w:rsidR="00781567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 my </w:t>
            </w: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skills and</w:t>
            </w:r>
            <w:r w:rsidR="00781567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 abilities</w:t>
            </w: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 in the </w:t>
            </w:r>
            <w:r w:rsidR="001944C9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Software</w:t>
            </w: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 Industry</w:t>
            </w:r>
            <w:r w:rsidR="00781567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.</w:t>
            </w:r>
            <w:r w:rsidR="00747A32"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 xml:space="preserve"> </w:t>
            </w:r>
          </w:p>
          <w:p w:rsidR="001F1BDB" w:rsidRPr="001F1BDB" w:rsidRDefault="00BB20C6" w:rsidP="00014B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Enhance knowledge base and cover all fields of Software Testing</w:t>
            </w:r>
            <w:r w:rsidR="00014B08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.</w:t>
            </w:r>
          </w:p>
        </w:tc>
      </w:tr>
      <w:tr w:rsidR="00871B94" w:rsidRPr="00F51AAA" w:rsidTr="00345D19">
        <w:trPr>
          <w:trHeight w:val="1011"/>
        </w:trPr>
        <w:tc>
          <w:tcPr>
            <w:tcW w:w="2610" w:type="dxa"/>
          </w:tcPr>
          <w:p w:rsidR="00871B94" w:rsidRPr="00F51AAA" w:rsidRDefault="00FB23D9" w:rsidP="00871B94">
            <w:pPr>
              <w:pStyle w:val="ListParagraph"/>
              <w:ind w:left="0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 w:rsidRPr="00F51AAA"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 xml:space="preserve">Job </w:t>
            </w:r>
            <w:r w:rsidR="00781567"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 xml:space="preserve">Roles and </w:t>
            </w:r>
            <w:r w:rsidRPr="00F51AAA"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>Responsibilities</w:t>
            </w:r>
          </w:p>
        </w:tc>
        <w:tc>
          <w:tcPr>
            <w:tcW w:w="7020" w:type="dxa"/>
          </w:tcPr>
          <w:p w:rsidR="00334705" w:rsidRDefault="001944C9" w:rsidP="003470AA">
            <w:p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 w:rsidRP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>Asst. Engineer (</w:t>
            </w:r>
            <w:r w:rsidR="007A6C01" w:rsidRP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 xml:space="preserve">Build, </w:t>
            </w:r>
            <w:r w:rsidRP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>Test</w:t>
            </w:r>
            <w:r w:rsidR="007A6C01" w:rsidRP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 xml:space="preserve"> &amp; Release</w:t>
            </w:r>
            <w:r w:rsidRP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>)</w:t>
            </w:r>
            <w:r w:rsidR="00F335FA" w:rsidRP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 xml:space="preserve"> </w:t>
            </w:r>
            <w:r w:rsidR="00A17BA4" w:rsidRP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>in Reliance Jio</w:t>
            </w:r>
          </w:p>
          <w:p w:rsidR="003470AA" w:rsidRPr="00BB20C6" w:rsidRDefault="003470AA" w:rsidP="003470AA">
            <w:pPr>
              <w:spacing w:line="360" w:lineRule="auto"/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</w:pPr>
            <w:r w:rsidRP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>(201</w:t>
            </w:r>
            <w:r w:rsidR="001944C9" w:rsidRP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>5</w:t>
            </w:r>
            <w:r w:rsidR="001D5105" w:rsidRP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>/</w:t>
            </w:r>
            <w:r w:rsidR="001944C9" w:rsidRP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>April</w:t>
            </w:r>
            <w:r w:rsidR="001D5105" w:rsidRP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 xml:space="preserve"> </w:t>
            </w:r>
            <w:r w:rsid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>–</w:t>
            </w:r>
            <w:r w:rsidR="001D5105" w:rsidRP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 xml:space="preserve"> </w:t>
            </w:r>
            <w:r w:rsid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>present : 3yrs 6 months)</w:t>
            </w:r>
          </w:p>
          <w:p w:rsidR="007A6C01" w:rsidRDefault="007A6C01" w:rsidP="006A1D1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Build Management </w:t>
            </w:r>
          </w:p>
          <w:p w:rsidR="007A6C01" w:rsidRDefault="007A6C01" w:rsidP="007A6C01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Worked with various vendors on build generation for Jio phones </w:t>
            </w:r>
          </w:p>
          <w:p w:rsidR="007A6C01" w:rsidRDefault="007A6C01" w:rsidP="007A6C01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Evaluate &amp; approve the build plan </w:t>
            </w:r>
          </w:p>
          <w:p w:rsidR="007A6C01" w:rsidRPr="007A6C01" w:rsidRDefault="007A6C01" w:rsidP="007A6C01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Review the smoke test results as part of build acceptance </w:t>
            </w:r>
          </w:p>
          <w:p w:rsidR="00781567" w:rsidRDefault="00F335FA" w:rsidP="006A1D1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Testing</w:t>
            </w:r>
            <w:r w:rsidR="00781567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 </w:t>
            </w: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of </w:t>
            </w:r>
            <w:r w:rsidR="00781567" w:rsidRPr="00781567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Jio</w:t>
            </w:r>
            <w:r w:rsidR="00781567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Phone</w:t>
            </w:r>
            <w:r w:rsidR="00F63DEF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 &amp; LYF Phone</w:t>
            </w:r>
            <w:r w:rsidR="00781567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:</w:t>
            </w:r>
          </w:p>
          <w:p w:rsidR="001944C9" w:rsidRDefault="001944C9" w:rsidP="006A1D14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Creation of test cases</w:t>
            </w:r>
            <w:r w:rsidR="00781567" w:rsidRPr="00781567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 </w:t>
            </w: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&amp; test plan</w:t>
            </w:r>
            <w:r w:rsidR="00FD0144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 based on requirement document</w:t>
            </w:r>
          </w:p>
          <w:p w:rsidR="00781567" w:rsidRDefault="00FD0144" w:rsidP="006A1D14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Sanity, F</w:t>
            </w:r>
            <w:r w:rsidR="009D5B48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unctional</w:t>
            </w: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, Performance &amp; Field</w:t>
            </w:r>
            <w:r w:rsidR="009D5B48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 </w:t>
            </w:r>
            <w:r w:rsidR="00781567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T</w:t>
            </w:r>
            <w:r w:rsidR="00C43B7F" w:rsidRPr="00781567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esting </w:t>
            </w:r>
            <w:r w:rsidR="009D5B48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of </w:t>
            </w:r>
            <w:r w:rsidR="001944C9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mobile device</w:t>
            </w: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s (11 models of Jio phone)</w:t>
            </w:r>
          </w:p>
          <w:p w:rsidR="00FD0144" w:rsidRDefault="00FD0144" w:rsidP="006A1D14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Raising bugs with the right severity and priority and working with development team for getting the fixes</w:t>
            </w:r>
          </w:p>
          <w:p w:rsidR="00FD0144" w:rsidRPr="00D75959" w:rsidRDefault="007A6C01" w:rsidP="00D7595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 xml:space="preserve">Triage the </w:t>
            </w:r>
            <w:r w:rsidRPr="00D75959"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bugs with various development teams including OS team, Chipset teams &amp; the Manufacturing teams</w:t>
            </w:r>
          </w:p>
          <w:p w:rsidR="00FD0144" w:rsidRDefault="00FD0144" w:rsidP="00FD0144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Test Sign off for QA validation</w:t>
            </w:r>
          </w:p>
          <w:p w:rsidR="00FD0144" w:rsidRPr="00FD0144" w:rsidRDefault="00FD0144" w:rsidP="006A1D14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sz w:val="24"/>
                <w:szCs w:val="28"/>
                <w:lang w:val="en-IN"/>
              </w:rPr>
              <w:lastRenderedPageBreak/>
              <w:t xml:space="preserve">Performance &amp; Load testing using MTBF framework &amp; stress test tool </w:t>
            </w:r>
          </w:p>
          <w:p w:rsidR="00FD0144" w:rsidRDefault="00FD0144" w:rsidP="006A1D1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rebuchet MS" w:hAnsi="Trebuchet MS" w:cs="Times New Roman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sz w:val="24"/>
                <w:szCs w:val="28"/>
                <w:lang w:val="en-IN"/>
              </w:rPr>
              <w:t>Reporting</w:t>
            </w:r>
          </w:p>
          <w:p w:rsidR="00FD0144" w:rsidRDefault="00FD0144" w:rsidP="00FD0144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sz w:val="24"/>
                <w:szCs w:val="28"/>
                <w:lang w:val="en-IN"/>
              </w:rPr>
              <w:t xml:space="preserve">Prepared and presented test cycle report </w:t>
            </w:r>
          </w:p>
          <w:p w:rsidR="00FD0144" w:rsidRDefault="00FD0144" w:rsidP="00FD0144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sz w:val="24"/>
                <w:szCs w:val="28"/>
                <w:lang w:val="en-IN"/>
              </w:rPr>
              <w:t>Prepared daily &amp; weekly test reports</w:t>
            </w:r>
          </w:p>
          <w:p w:rsidR="007A6C01" w:rsidRDefault="007A6C01" w:rsidP="00FD0144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sz w:val="24"/>
                <w:szCs w:val="28"/>
                <w:lang w:val="en-IN"/>
              </w:rPr>
              <w:t>Collation of HW bugs, SW bugs and various feature specific bugs (Audio, Camera, FM etc.)</w:t>
            </w:r>
          </w:p>
          <w:p w:rsidR="007A6C01" w:rsidRDefault="007A6C01" w:rsidP="00FD0144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sz w:val="24"/>
                <w:szCs w:val="28"/>
                <w:lang w:val="en-IN"/>
              </w:rPr>
              <w:t>Prepared presentations for the weekly reviews and management meetings</w:t>
            </w:r>
          </w:p>
          <w:p w:rsidR="007A6C01" w:rsidRDefault="007A6C01" w:rsidP="007A6C01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sz w:val="24"/>
                <w:szCs w:val="28"/>
                <w:lang w:val="en-IN"/>
              </w:rPr>
              <w:t xml:space="preserve">Track, triage &amp; prepare the after-sales issue report </w:t>
            </w:r>
          </w:p>
          <w:p w:rsidR="007A6C01" w:rsidRDefault="007A6C01" w:rsidP="00FD0144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sz w:val="24"/>
                <w:szCs w:val="28"/>
                <w:lang w:val="en-IN"/>
              </w:rPr>
              <w:t>Prepare Escape defect analysis report</w:t>
            </w:r>
          </w:p>
          <w:p w:rsidR="007A6C01" w:rsidRPr="007A6C01" w:rsidRDefault="007A6C01" w:rsidP="007A6C0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rebuchet MS" w:hAnsi="Trebuchet MS" w:cs="Times New Roman"/>
                <w:sz w:val="24"/>
                <w:szCs w:val="28"/>
                <w:lang w:val="en-IN"/>
              </w:rPr>
            </w:pPr>
            <w:r w:rsidRPr="007A6C01">
              <w:rPr>
                <w:rFonts w:ascii="Trebuchet MS" w:hAnsi="Trebuchet MS" w:cs="Times New Roman"/>
                <w:sz w:val="24"/>
                <w:szCs w:val="28"/>
                <w:lang w:val="en-IN"/>
              </w:rPr>
              <w:t>Release</w:t>
            </w:r>
          </w:p>
          <w:p w:rsidR="007A6C01" w:rsidRDefault="007A6C01" w:rsidP="00FD0144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sz w:val="24"/>
                <w:szCs w:val="28"/>
                <w:lang w:val="en-IN"/>
              </w:rPr>
              <w:t>Track the successful camp, FOTA and phone upgrade from the market</w:t>
            </w:r>
          </w:p>
          <w:p w:rsidR="007A6C01" w:rsidRDefault="007A6C01" w:rsidP="00FD0144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sz w:val="24"/>
                <w:szCs w:val="28"/>
                <w:lang w:val="en-IN"/>
              </w:rPr>
              <w:t>Query from the Production</w:t>
            </w:r>
            <w:r w:rsidR="00D41CD7">
              <w:rPr>
                <w:rFonts w:ascii="Trebuchet MS" w:hAnsi="Trebuchet MS" w:cs="Times New Roman"/>
                <w:sz w:val="24"/>
                <w:szCs w:val="28"/>
                <w:lang w:val="en-IN"/>
              </w:rPr>
              <w:t xml:space="preserve"> database and prepare various charts for the management</w:t>
            </w:r>
          </w:p>
          <w:p w:rsidR="00D41CD7" w:rsidRDefault="00D41CD7" w:rsidP="00FD0144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rebuchet MS" w:hAnsi="Trebuchet MS" w:cs="Times New Roman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sz w:val="24"/>
                <w:szCs w:val="28"/>
                <w:lang w:val="en-IN"/>
              </w:rPr>
              <w:t>Analyse the report on non-upgrade of market devices and Intimate the product team for discrepancies</w:t>
            </w:r>
          </w:p>
          <w:p w:rsidR="00F63DEF" w:rsidRPr="00934A3B" w:rsidRDefault="00F63DEF" w:rsidP="00934A3B">
            <w:pPr>
              <w:spacing w:line="360" w:lineRule="auto"/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</w:pPr>
            <w:r w:rsidRPr="00F63DEF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>Internship in MicroLOGIX Embedded Technologies      (2014/August – 2015/</w:t>
            </w:r>
            <w:r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>Mar</w:t>
            </w:r>
            <w:r w:rsidR="00BB20C6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 xml:space="preserve"> : 7 months</w:t>
            </w:r>
            <w:r w:rsidRPr="00F63DEF">
              <w:rPr>
                <w:rFonts w:ascii="Trebuchet MS" w:hAnsi="Trebuchet MS" w:cs="Times New Roman"/>
                <w:b/>
                <w:color w:val="000000" w:themeColor="text1"/>
                <w:sz w:val="24"/>
                <w:szCs w:val="28"/>
              </w:rPr>
              <w:t>)</w:t>
            </w:r>
          </w:p>
          <w:p w:rsidR="00F63DEF" w:rsidRPr="00F51AAA" w:rsidRDefault="00F63DEF" w:rsidP="00F63DE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 xml:space="preserve"> Analysis of</w:t>
            </w:r>
            <w:r w:rsidRPr="00F51AAA"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 xml:space="preserve"> BOM, equivalent component replacement.</w:t>
            </w:r>
          </w:p>
          <w:p w:rsidR="00F63DEF" w:rsidRDefault="00F63DEF" w:rsidP="00F63DE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F51AAA"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>Worked on reverse eng</w:t>
            </w: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>ineering of MCP PCB, Smoke Detector PCB.</w:t>
            </w:r>
          </w:p>
          <w:p w:rsidR="008151E9" w:rsidRDefault="002E147A" w:rsidP="00F63DE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>Functional</w:t>
            </w:r>
            <w:bookmarkStart w:id="0" w:name="_GoBack"/>
            <w:bookmarkEnd w:id="0"/>
            <w:r w:rsidR="00F63DEF" w:rsidRPr="00F63DEF"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 xml:space="preserve"> Testing of Smoke Detector.</w:t>
            </w:r>
          </w:p>
          <w:p w:rsidR="00934A3B" w:rsidRPr="00F63DEF" w:rsidRDefault="00934A3B" w:rsidP="00934A3B">
            <w:pPr>
              <w:pStyle w:val="ListParagraph"/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</w:p>
        </w:tc>
      </w:tr>
      <w:tr w:rsidR="00F63DEF" w:rsidRPr="00F51AAA" w:rsidTr="00345D19">
        <w:trPr>
          <w:trHeight w:val="1679"/>
        </w:trPr>
        <w:tc>
          <w:tcPr>
            <w:tcW w:w="2610" w:type="dxa"/>
          </w:tcPr>
          <w:p w:rsidR="00F63DEF" w:rsidRDefault="00F63DEF" w:rsidP="00FB23D9">
            <w:pPr>
              <w:pStyle w:val="ListParagraph"/>
              <w:ind w:left="0"/>
              <w:rPr>
                <w:rFonts w:ascii="Trebuchet MS" w:hAnsi="Trebuchet MS" w:cs="Trebuchet MS"/>
                <w:color w:val="000000" w:themeColor="text1"/>
                <w:sz w:val="24"/>
              </w:rPr>
            </w:pPr>
            <w:r>
              <w:rPr>
                <w:rFonts w:ascii="Trebuchet MS" w:hAnsi="Trebuchet MS" w:cs="Trebuchet MS"/>
                <w:color w:val="000000" w:themeColor="text1"/>
                <w:sz w:val="24"/>
              </w:rPr>
              <w:lastRenderedPageBreak/>
              <w:t>Technical Skill Set</w:t>
            </w:r>
          </w:p>
        </w:tc>
        <w:tc>
          <w:tcPr>
            <w:tcW w:w="7020" w:type="dxa"/>
          </w:tcPr>
          <w:p w:rsidR="00BB010C" w:rsidRPr="006A1D14" w:rsidRDefault="00BB010C" w:rsidP="00BB010C">
            <w:pPr>
              <w:numPr>
                <w:ilvl w:val="0"/>
                <w:numId w:val="9"/>
              </w:numPr>
              <w:suppressAutoHyphens/>
              <w:autoSpaceDE w:val="0"/>
              <w:spacing w:line="360" w:lineRule="auto"/>
              <w:ind w:right="-288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RDBMS: My</w:t>
            </w:r>
            <w:r w:rsidRPr="006A1D14">
              <w:rPr>
                <w:rFonts w:ascii="Trebuchet MS" w:hAnsi="Trebuchet MS"/>
                <w:sz w:val="24"/>
                <w:szCs w:val="24"/>
              </w:rPr>
              <w:t xml:space="preserve">SQL </w:t>
            </w:r>
          </w:p>
          <w:p w:rsidR="00F63DEF" w:rsidRPr="006A1D14" w:rsidRDefault="00F63DEF" w:rsidP="00F63DE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 w:rsidRPr="006A1D14">
              <w:rPr>
                <w:rFonts w:ascii="Trebuchet MS" w:hAnsi="Trebuchet MS"/>
                <w:sz w:val="24"/>
                <w:szCs w:val="24"/>
              </w:rPr>
              <w:t>Programming languages: Java</w:t>
            </w:r>
          </w:p>
          <w:p w:rsidR="00F63DEF" w:rsidRPr="006A1D14" w:rsidRDefault="00F63DEF" w:rsidP="00F63DE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 w:rsidRPr="006A1D14">
              <w:rPr>
                <w:rFonts w:ascii="Trebuchet MS" w:hAnsi="Trebuchet MS"/>
                <w:sz w:val="24"/>
                <w:szCs w:val="24"/>
              </w:rPr>
              <w:t>IDE:</w:t>
            </w:r>
            <w:r>
              <w:rPr>
                <w:rFonts w:ascii="Trebuchet MS" w:hAnsi="Trebuchet MS"/>
                <w:sz w:val="24"/>
                <w:szCs w:val="24"/>
              </w:rPr>
              <w:t xml:space="preserve"> Eclipse</w:t>
            </w:r>
            <w:r w:rsidRPr="006A1D14">
              <w:rPr>
                <w:rFonts w:ascii="Trebuchet MS" w:hAnsi="Trebuchet MS"/>
                <w:sz w:val="24"/>
                <w:szCs w:val="24"/>
              </w:rPr>
              <w:t xml:space="preserve">, </w:t>
            </w:r>
            <w:r w:rsidRPr="006A1D14"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>Sublime Text</w:t>
            </w:r>
          </w:p>
          <w:p w:rsidR="00F63DEF" w:rsidRPr="006A1D14" w:rsidRDefault="00F63DEF" w:rsidP="00F63DEF">
            <w:pPr>
              <w:numPr>
                <w:ilvl w:val="0"/>
                <w:numId w:val="9"/>
              </w:numPr>
              <w:suppressAutoHyphens/>
              <w:spacing w:line="360" w:lineRule="auto"/>
              <w:ind w:right="-288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6A1D14">
              <w:rPr>
                <w:rFonts w:ascii="Trebuchet MS" w:hAnsi="Trebuchet MS"/>
                <w:sz w:val="24"/>
                <w:szCs w:val="24"/>
              </w:rPr>
              <w:t xml:space="preserve">Operating systems: Windows 7 &amp; Linux </w:t>
            </w:r>
          </w:p>
          <w:p w:rsidR="00F63DEF" w:rsidRPr="00F63DEF" w:rsidRDefault="00F63DEF" w:rsidP="00F63DE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 w:rsidRPr="006A1D14">
              <w:rPr>
                <w:rFonts w:ascii="Trebuchet MS" w:hAnsi="Trebuchet MS"/>
                <w:sz w:val="24"/>
                <w:szCs w:val="24"/>
              </w:rPr>
              <w:t>Mark-up Language: HTML</w:t>
            </w:r>
            <w:r>
              <w:rPr>
                <w:rFonts w:ascii="Trebuchet MS" w:hAnsi="Trebuchet MS"/>
                <w:sz w:val="24"/>
                <w:szCs w:val="24"/>
              </w:rPr>
              <w:t xml:space="preserve"> 5, CSS</w:t>
            </w:r>
          </w:p>
          <w:p w:rsidR="00F63DEF" w:rsidRPr="006A1D14" w:rsidRDefault="00F63DEF" w:rsidP="00F63DE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 xml:space="preserve">SDLC Water fall model, </w:t>
            </w:r>
            <w:r w:rsidR="00BB010C"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 xml:space="preserve">Agile model, </w:t>
            </w: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>OSI Model</w:t>
            </w:r>
          </w:p>
          <w:p w:rsidR="00F63DEF" w:rsidRPr="003D078E" w:rsidRDefault="00F63DEF" w:rsidP="00156A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 xml:space="preserve">Ubuntu – CLI </w:t>
            </w:r>
          </w:p>
        </w:tc>
      </w:tr>
      <w:tr w:rsidR="008151E9" w:rsidRPr="00F51AAA" w:rsidTr="00345D19">
        <w:trPr>
          <w:trHeight w:val="1679"/>
        </w:trPr>
        <w:tc>
          <w:tcPr>
            <w:tcW w:w="2610" w:type="dxa"/>
          </w:tcPr>
          <w:p w:rsidR="008151E9" w:rsidRPr="00F51AAA" w:rsidRDefault="00F63DEF" w:rsidP="00FB23D9">
            <w:pPr>
              <w:pStyle w:val="ListParagraph"/>
              <w:ind w:left="0"/>
              <w:rPr>
                <w:rFonts w:ascii="Trebuchet MS" w:hAnsi="Trebuchet MS" w:cs="Trebuchet MS"/>
                <w:color w:val="000000" w:themeColor="text1"/>
                <w:sz w:val="24"/>
              </w:rPr>
            </w:pPr>
            <w:r>
              <w:rPr>
                <w:rFonts w:ascii="Trebuchet MS" w:hAnsi="Trebuchet MS" w:cs="Trebuchet MS"/>
                <w:color w:val="000000" w:themeColor="text1"/>
                <w:sz w:val="24"/>
              </w:rPr>
              <w:t>Known Tools</w:t>
            </w:r>
          </w:p>
        </w:tc>
        <w:tc>
          <w:tcPr>
            <w:tcW w:w="7020" w:type="dxa"/>
          </w:tcPr>
          <w:p w:rsidR="00C43064" w:rsidRPr="00F63DEF" w:rsidRDefault="006A1D14" w:rsidP="00F63DE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 w:rsidRPr="006A1D14"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>Bug Tracking</w:t>
            </w:r>
            <w:r w:rsidR="00D57EBC"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 xml:space="preserve"> and reporting</w:t>
            </w:r>
            <w:r w:rsidRPr="00BA23B2">
              <w:rPr>
                <w:rFonts w:ascii="Trebuchet MS" w:hAnsi="Trebuchet MS" w:cs="Times New Roman"/>
                <w:sz w:val="24"/>
                <w:szCs w:val="28"/>
              </w:rPr>
              <w:t xml:space="preserve">: </w:t>
            </w:r>
            <w:r w:rsidR="00BA23B2" w:rsidRPr="00BA23B2">
              <w:rPr>
                <w:rFonts w:ascii="Trebuchet MS" w:hAnsi="Trebuchet MS" w:cs="Times New Roman"/>
                <w:sz w:val="24"/>
                <w:szCs w:val="28"/>
              </w:rPr>
              <w:t>IBM Rational CCM Tool</w:t>
            </w:r>
            <w:r w:rsidR="00F747C9">
              <w:rPr>
                <w:rFonts w:ascii="Trebuchet MS" w:hAnsi="Trebuchet MS" w:cs="Times New Roman"/>
                <w:sz w:val="24"/>
                <w:szCs w:val="28"/>
              </w:rPr>
              <w:t xml:space="preserve">, </w:t>
            </w:r>
            <w:r w:rsidR="00F747C9" w:rsidRPr="00BA23B2">
              <w:rPr>
                <w:rFonts w:ascii="Trebuchet MS" w:hAnsi="Trebuchet MS" w:cs="Times New Roman"/>
                <w:sz w:val="24"/>
                <w:szCs w:val="28"/>
              </w:rPr>
              <w:t>Bu</w:t>
            </w:r>
            <w:r w:rsidR="00F747C9">
              <w:rPr>
                <w:rFonts w:ascii="Trebuchet MS" w:hAnsi="Trebuchet MS" w:cs="Times New Roman"/>
                <w:sz w:val="24"/>
                <w:szCs w:val="28"/>
              </w:rPr>
              <w:t>gzilla</w:t>
            </w:r>
          </w:p>
          <w:p w:rsidR="00F63DEF" w:rsidRPr="002B29A1" w:rsidRDefault="00F63DEF" w:rsidP="00F63DE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 w:cs="Times New Roman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sz w:val="24"/>
                <w:szCs w:val="28"/>
                <w:lang w:val="en-IN"/>
              </w:rPr>
              <w:t>Version control: GIT VCS, GitHub.</w:t>
            </w:r>
          </w:p>
          <w:p w:rsidR="00F63DEF" w:rsidRPr="00A17DF8" w:rsidRDefault="00F63DEF" w:rsidP="00F63DE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  <w:lang w:val="en-IN"/>
              </w:rPr>
              <w:t>Microsoft – Word, Excel, Powerpoint, Visio</w:t>
            </w:r>
          </w:p>
          <w:p w:rsidR="00F63DEF" w:rsidRDefault="00156ABE" w:rsidP="00F63DEF">
            <w:pPr>
              <w:numPr>
                <w:ilvl w:val="0"/>
                <w:numId w:val="9"/>
              </w:numPr>
              <w:tabs>
                <w:tab w:val="left" w:pos="720"/>
                <w:tab w:val="left" w:pos="5838"/>
              </w:tabs>
              <w:suppressAutoHyphens/>
              <w:autoSpaceDE w:val="0"/>
              <w:spacing w:line="276" w:lineRule="auto"/>
              <w:ind w:right="-288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>SQL</w:t>
            </w:r>
            <w:r w:rsidR="00F63DEF"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>yog</w:t>
            </w:r>
          </w:p>
          <w:p w:rsidR="00F63DEF" w:rsidRDefault="00F63DEF" w:rsidP="00F63DEF">
            <w:pPr>
              <w:numPr>
                <w:ilvl w:val="0"/>
                <w:numId w:val="9"/>
              </w:numPr>
              <w:tabs>
                <w:tab w:val="left" w:pos="720"/>
                <w:tab w:val="left" w:pos="5838"/>
              </w:tabs>
              <w:suppressAutoHyphens/>
              <w:autoSpaceDE w:val="0"/>
              <w:spacing w:line="276" w:lineRule="auto"/>
              <w:ind w:right="-288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>Sublime</w:t>
            </w:r>
          </w:p>
          <w:p w:rsidR="00AA2C54" w:rsidRDefault="00AA2C54" w:rsidP="00F63DEF">
            <w:pPr>
              <w:numPr>
                <w:ilvl w:val="0"/>
                <w:numId w:val="9"/>
              </w:numPr>
              <w:tabs>
                <w:tab w:val="left" w:pos="720"/>
                <w:tab w:val="left" w:pos="5838"/>
              </w:tabs>
              <w:suppressAutoHyphens/>
              <w:autoSpaceDE w:val="0"/>
              <w:spacing w:line="276" w:lineRule="auto"/>
              <w:ind w:right="-288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  <w:t>MobaXterm remote computing tool.</w:t>
            </w:r>
          </w:p>
          <w:p w:rsidR="00F63DEF" w:rsidRPr="006A1D14" w:rsidRDefault="00F63DEF" w:rsidP="00156ABE">
            <w:pPr>
              <w:tabs>
                <w:tab w:val="left" w:pos="720"/>
                <w:tab w:val="left" w:pos="5838"/>
              </w:tabs>
              <w:suppressAutoHyphens/>
              <w:autoSpaceDE w:val="0"/>
              <w:spacing w:line="276" w:lineRule="auto"/>
              <w:ind w:left="720" w:right="-288"/>
              <w:rPr>
                <w:rFonts w:ascii="Trebuchet MS" w:hAnsi="Trebuchet MS" w:cs="Times New Roman"/>
                <w:color w:val="000000" w:themeColor="text1"/>
                <w:sz w:val="24"/>
                <w:szCs w:val="28"/>
              </w:rPr>
            </w:pPr>
          </w:p>
        </w:tc>
      </w:tr>
      <w:tr w:rsidR="00FB23D9" w:rsidRPr="00F51AAA" w:rsidTr="00345D19">
        <w:trPr>
          <w:trHeight w:val="1031"/>
        </w:trPr>
        <w:tc>
          <w:tcPr>
            <w:tcW w:w="2610" w:type="dxa"/>
          </w:tcPr>
          <w:p w:rsidR="00FB23D9" w:rsidRPr="00F51AAA" w:rsidRDefault="00FB23D9" w:rsidP="00FB23D9">
            <w:pPr>
              <w:pStyle w:val="SectionTitle"/>
              <w:snapToGrid w:val="0"/>
              <w:spacing w:before="0"/>
              <w:rPr>
                <w:rFonts w:ascii="Trebuchet MS" w:hAnsi="Trebuchet MS" w:cs="Trebuchet MS"/>
                <w:sz w:val="24"/>
              </w:rPr>
            </w:pPr>
          </w:p>
          <w:p w:rsidR="00FB23D9" w:rsidRPr="00F51AAA" w:rsidRDefault="00FB23D9" w:rsidP="00FB23D9">
            <w:pPr>
              <w:pStyle w:val="SectionTitle"/>
              <w:spacing w:before="0"/>
              <w:rPr>
                <w:rFonts w:ascii="Trebuchet MS" w:hAnsi="Trebuchet MS" w:cs="Trebuchet MS"/>
                <w:sz w:val="24"/>
              </w:rPr>
            </w:pPr>
            <w:r w:rsidRPr="00F51AAA">
              <w:rPr>
                <w:rFonts w:ascii="Trebuchet MS" w:hAnsi="Trebuchet MS" w:cs="Trebuchet MS"/>
                <w:sz w:val="24"/>
              </w:rPr>
              <w:t>Education</w:t>
            </w:r>
          </w:p>
        </w:tc>
        <w:tc>
          <w:tcPr>
            <w:tcW w:w="7020" w:type="dxa"/>
          </w:tcPr>
          <w:p w:rsidR="0097007C" w:rsidRPr="00F63DEF" w:rsidRDefault="00FB23D9" w:rsidP="00F63DEF">
            <w:pPr>
              <w:pStyle w:val="Institution"/>
              <w:numPr>
                <w:ilvl w:val="0"/>
                <w:numId w:val="8"/>
              </w:numPr>
              <w:spacing w:line="360" w:lineRule="auto"/>
              <w:rPr>
                <w:rFonts w:ascii="Trebuchet MS" w:hAnsi="Trebuchet MS" w:cs="Trebuchet MS"/>
                <w:sz w:val="24"/>
                <w:szCs w:val="24"/>
              </w:rPr>
            </w:pPr>
            <w:r w:rsidRPr="007A0AA4">
              <w:rPr>
                <w:rFonts w:ascii="Trebuchet MS" w:hAnsi="Trebuchet MS" w:cs="Trebuchet MS"/>
                <w:sz w:val="24"/>
                <w:szCs w:val="24"/>
              </w:rPr>
              <w:t>B.E (Electronics and Communication)</w:t>
            </w:r>
            <w:r w:rsidR="00C866E8" w:rsidRPr="007A0AA4">
              <w:rPr>
                <w:rFonts w:ascii="Trebuchet MS" w:hAnsi="Trebuchet MS" w:cs="Trebuchet MS"/>
                <w:sz w:val="24"/>
                <w:szCs w:val="24"/>
              </w:rPr>
              <w:t>-2014</w:t>
            </w:r>
            <w:r w:rsidR="000D6A56" w:rsidRPr="007A0AA4">
              <w:rPr>
                <w:rFonts w:ascii="Trebuchet MS" w:hAnsi="Trebuchet MS" w:cs="Trebuchet MS"/>
                <w:sz w:val="24"/>
                <w:szCs w:val="24"/>
              </w:rPr>
              <w:t xml:space="preserve"> batch</w:t>
            </w:r>
            <w:r w:rsidR="0097007C" w:rsidRPr="007A0AA4">
              <w:rPr>
                <w:rFonts w:ascii="Trebuchet MS" w:hAnsi="Trebuchet MS" w:cs="Trebuchet MS"/>
                <w:sz w:val="24"/>
                <w:szCs w:val="24"/>
              </w:rPr>
              <w:t xml:space="preserve"> from Rajar</w:t>
            </w:r>
            <w:r w:rsidR="00142DC3">
              <w:rPr>
                <w:rFonts w:ascii="Trebuchet MS" w:hAnsi="Trebuchet MS" w:cs="Trebuchet MS"/>
                <w:sz w:val="24"/>
                <w:szCs w:val="24"/>
              </w:rPr>
              <w:t>a</w:t>
            </w:r>
            <w:r w:rsidR="00913F50">
              <w:rPr>
                <w:rFonts w:ascii="Trebuchet MS" w:hAnsi="Trebuchet MS" w:cs="Trebuchet MS"/>
                <w:sz w:val="24"/>
                <w:szCs w:val="24"/>
              </w:rPr>
              <w:t xml:space="preserve">jeswari College of Engineering with </w:t>
            </w:r>
            <w:r w:rsidR="00C33CBC">
              <w:rPr>
                <w:rFonts w:ascii="Trebuchet MS" w:hAnsi="Trebuchet MS" w:cs="Trebuchet MS"/>
                <w:sz w:val="24"/>
                <w:szCs w:val="24"/>
              </w:rPr>
              <w:t>FCD.</w:t>
            </w:r>
          </w:p>
        </w:tc>
      </w:tr>
    </w:tbl>
    <w:p w:rsidR="00A77573" w:rsidRPr="00BF436C" w:rsidRDefault="00A77573" w:rsidP="001F7CC8">
      <w:pPr>
        <w:spacing w:line="240" w:lineRule="auto"/>
        <w:rPr>
          <w:rFonts w:ascii="Trebuchet MS" w:hAnsi="Trebuchet MS" w:cs="Times New Roman"/>
          <w:color w:val="00B050"/>
          <w:sz w:val="28"/>
          <w:szCs w:val="28"/>
        </w:rPr>
      </w:pPr>
    </w:p>
    <w:sectPr w:rsidR="00A77573" w:rsidRPr="00BF436C" w:rsidSect="002D2E06">
      <w:pgSz w:w="12240" w:h="15840"/>
      <w:pgMar w:top="1440" w:right="1440" w:bottom="1440" w:left="1440" w:header="720" w:footer="720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563" w:rsidRDefault="00550563" w:rsidP="00BF436C">
      <w:pPr>
        <w:spacing w:after="0" w:line="240" w:lineRule="auto"/>
      </w:pPr>
      <w:r>
        <w:separator/>
      </w:r>
    </w:p>
  </w:endnote>
  <w:endnote w:type="continuationSeparator" w:id="0">
    <w:p w:rsidR="00550563" w:rsidRDefault="00550563" w:rsidP="00BF4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563" w:rsidRDefault="00550563" w:rsidP="00BF436C">
      <w:pPr>
        <w:spacing w:after="0" w:line="240" w:lineRule="auto"/>
      </w:pPr>
      <w:r>
        <w:separator/>
      </w:r>
    </w:p>
  </w:footnote>
  <w:footnote w:type="continuationSeparator" w:id="0">
    <w:p w:rsidR="00550563" w:rsidRDefault="00550563" w:rsidP="00BF4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Symbol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  <w:lang w:val="en-G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  <w:szCs w:val="24"/>
        <w:lang w:val="en-GB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  <w:szCs w:val="24"/>
        <w:lang w:val="en-GB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5">
    <w:nsid w:val="269600BE"/>
    <w:multiLevelType w:val="hybridMultilevel"/>
    <w:tmpl w:val="7194A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84A6D"/>
    <w:multiLevelType w:val="hybridMultilevel"/>
    <w:tmpl w:val="C28058F2"/>
    <w:lvl w:ilvl="0" w:tplc="BB203B92">
      <w:start w:val="2010"/>
      <w:numFmt w:val="bullet"/>
      <w:pStyle w:val="Achievemen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544DB"/>
    <w:multiLevelType w:val="hybridMultilevel"/>
    <w:tmpl w:val="77940D7A"/>
    <w:lvl w:ilvl="0" w:tplc="F5DC8A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25ACE"/>
    <w:multiLevelType w:val="hybridMultilevel"/>
    <w:tmpl w:val="B66E1676"/>
    <w:lvl w:ilvl="0" w:tplc="3228809E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60DD4"/>
    <w:multiLevelType w:val="hybridMultilevel"/>
    <w:tmpl w:val="74009E6A"/>
    <w:lvl w:ilvl="0" w:tplc="F5DC8A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055A3"/>
    <w:multiLevelType w:val="hybridMultilevel"/>
    <w:tmpl w:val="35EC01D2"/>
    <w:lvl w:ilvl="0" w:tplc="513CCD00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94"/>
    <w:rsid w:val="00014B08"/>
    <w:rsid w:val="00015C5A"/>
    <w:rsid w:val="0002503D"/>
    <w:rsid w:val="0007211D"/>
    <w:rsid w:val="000752BA"/>
    <w:rsid w:val="000A639D"/>
    <w:rsid w:val="000C456E"/>
    <w:rsid w:val="000C6813"/>
    <w:rsid w:val="000D6A56"/>
    <w:rsid w:val="000E0042"/>
    <w:rsid w:val="0013321B"/>
    <w:rsid w:val="00142DC3"/>
    <w:rsid w:val="00156ABE"/>
    <w:rsid w:val="00157F28"/>
    <w:rsid w:val="00162AF4"/>
    <w:rsid w:val="00172441"/>
    <w:rsid w:val="00173809"/>
    <w:rsid w:val="001944C9"/>
    <w:rsid w:val="001A14BE"/>
    <w:rsid w:val="001A6449"/>
    <w:rsid w:val="001B091B"/>
    <w:rsid w:val="001C4E89"/>
    <w:rsid w:val="001C67BB"/>
    <w:rsid w:val="001D1C45"/>
    <w:rsid w:val="001D2990"/>
    <w:rsid w:val="001D5105"/>
    <w:rsid w:val="001E02AA"/>
    <w:rsid w:val="001E6354"/>
    <w:rsid w:val="001F1BDB"/>
    <w:rsid w:val="001F7CC8"/>
    <w:rsid w:val="00210B05"/>
    <w:rsid w:val="002209AA"/>
    <w:rsid w:val="002374FE"/>
    <w:rsid w:val="00262B00"/>
    <w:rsid w:val="00290795"/>
    <w:rsid w:val="00296C15"/>
    <w:rsid w:val="002B29A1"/>
    <w:rsid w:val="002D2E06"/>
    <w:rsid w:val="002E0B8A"/>
    <w:rsid w:val="002E147A"/>
    <w:rsid w:val="002E6E0E"/>
    <w:rsid w:val="00320C99"/>
    <w:rsid w:val="00324694"/>
    <w:rsid w:val="00330537"/>
    <w:rsid w:val="00334705"/>
    <w:rsid w:val="00335029"/>
    <w:rsid w:val="003407DF"/>
    <w:rsid w:val="00345D19"/>
    <w:rsid w:val="003470AA"/>
    <w:rsid w:val="00353B6F"/>
    <w:rsid w:val="00395D34"/>
    <w:rsid w:val="003C454E"/>
    <w:rsid w:val="003C77A9"/>
    <w:rsid w:val="003D078E"/>
    <w:rsid w:val="00434565"/>
    <w:rsid w:val="004361BC"/>
    <w:rsid w:val="004555C0"/>
    <w:rsid w:val="0045608E"/>
    <w:rsid w:val="004639C1"/>
    <w:rsid w:val="004652CB"/>
    <w:rsid w:val="00476EE0"/>
    <w:rsid w:val="004B1F81"/>
    <w:rsid w:val="004B73E4"/>
    <w:rsid w:val="004C5209"/>
    <w:rsid w:val="004E6A06"/>
    <w:rsid w:val="004F0E12"/>
    <w:rsid w:val="00505789"/>
    <w:rsid w:val="00505A66"/>
    <w:rsid w:val="00505CA8"/>
    <w:rsid w:val="00532D87"/>
    <w:rsid w:val="00536086"/>
    <w:rsid w:val="005361A2"/>
    <w:rsid w:val="00550563"/>
    <w:rsid w:val="0055461B"/>
    <w:rsid w:val="00555C1D"/>
    <w:rsid w:val="005568B6"/>
    <w:rsid w:val="00564298"/>
    <w:rsid w:val="00584A3C"/>
    <w:rsid w:val="005921DE"/>
    <w:rsid w:val="0059677B"/>
    <w:rsid w:val="005B1573"/>
    <w:rsid w:val="005D0C0E"/>
    <w:rsid w:val="005D3040"/>
    <w:rsid w:val="00614297"/>
    <w:rsid w:val="0062443C"/>
    <w:rsid w:val="00625F7E"/>
    <w:rsid w:val="00636B8A"/>
    <w:rsid w:val="00660FDA"/>
    <w:rsid w:val="00662FB9"/>
    <w:rsid w:val="0068080F"/>
    <w:rsid w:val="00686040"/>
    <w:rsid w:val="006A1D14"/>
    <w:rsid w:val="006C506F"/>
    <w:rsid w:val="006D27B0"/>
    <w:rsid w:val="006D333A"/>
    <w:rsid w:val="006D551F"/>
    <w:rsid w:val="006E2DDD"/>
    <w:rsid w:val="00701870"/>
    <w:rsid w:val="0073405A"/>
    <w:rsid w:val="00737BF1"/>
    <w:rsid w:val="00740F10"/>
    <w:rsid w:val="00747A32"/>
    <w:rsid w:val="00773F35"/>
    <w:rsid w:val="00781567"/>
    <w:rsid w:val="007A0AA4"/>
    <w:rsid w:val="007A21CE"/>
    <w:rsid w:val="007A6C01"/>
    <w:rsid w:val="007D3787"/>
    <w:rsid w:val="008151E9"/>
    <w:rsid w:val="008221B1"/>
    <w:rsid w:val="008239F6"/>
    <w:rsid w:val="00827C19"/>
    <w:rsid w:val="00840130"/>
    <w:rsid w:val="00847A0A"/>
    <w:rsid w:val="00851FFC"/>
    <w:rsid w:val="00863A57"/>
    <w:rsid w:val="008646FD"/>
    <w:rsid w:val="00871B94"/>
    <w:rsid w:val="0087382C"/>
    <w:rsid w:val="00894B89"/>
    <w:rsid w:val="008A5C47"/>
    <w:rsid w:val="008E39D4"/>
    <w:rsid w:val="008E3B90"/>
    <w:rsid w:val="00913F50"/>
    <w:rsid w:val="00916577"/>
    <w:rsid w:val="0092165B"/>
    <w:rsid w:val="00934A3B"/>
    <w:rsid w:val="00936009"/>
    <w:rsid w:val="009406D5"/>
    <w:rsid w:val="0097007C"/>
    <w:rsid w:val="009A79D6"/>
    <w:rsid w:val="009D5B48"/>
    <w:rsid w:val="009F5C42"/>
    <w:rsid w:val="00A17BA4"/>
    <w:rsid w:val="00A17DF8"/>
    <w:rsid w:val="00A2322C"/>
    <w:rsid w:val="00A2568B"/>
    <w:rsid w:val="00A310D8"/>
    <w:rsid w:val="00A52C24"/>
    <w:rsid w:val="00A53F63"/>
    <w:rsid w:val="00A77573"/>
    <w:rsid w:val="00AA2C54"/>
    <w:rsid w:val="00AA5D5F"/>
    <w:rsid w:val="00AB617A"/>
    <w:rsid w:val="00AD5FA8"/>
    <w:rsid w:val="00B131BC"/>
    <w:rsid w:val="00B3021C"/>
    <w:rsid w:val="00B32E05"/>
    <w:rsid w:val="00B366F6"/>
    <w:rsid w:val="00B61448"/>
    <w:rsid w:val="00B72818"/>
    <w:rsid w:val="00BA23B2"/>
    <w:rsid w:val="00BA3ADA"/>
    <w:rsid w:val="00BB010C"/>
    <w:rsid w:val="00BB20C6"/>
    <w:rsid w:val="00BB78CE"/>
    <w:rsid w:val="00BC2889"/>
    <w:rsid w:val="00BC2A07"/>
    <w:rsid w:val="00BE1191"/>
    <w:rsid w:val="00BF436C"/>
    <w:rsid w:val="00C02D70"/>
    <w:rsid w:val="00C146BA"/>
    <w:rsid w:val="00C33CBC"/>
    <w:rsid w:val="00C43064"/>
    <w:rsid w:val="00C43B7F"/>
    <w:rsid w:val="00C440F7"/>
    <w:rsid w:val="00C5174A"/>
    <w:rsid w:val="00C63AF9"/>
    <w:rsid w:val="00C772C4"/>
    <w:rsid w:val="00C8132A"/>
    <w:rsid w:val="00C866E8"/>
    <w:rsid w:val="00C87B16"/>
    <w:rsid w:val="00C9179E"/>
    <w:rsid w:val="00C95E5E"/>
    <w:rsid w:val="00CC3A9B"/>
    <w:rsid w:val="00CC6F8A"/>
    <w:rsid w:val="00CD25F6"/>
    <w:rsid w:val="00CD5616"/>
    <w:rsid w:val="00CE7008"/>
    <w:rsid w:val="00D23B4D"/>
    <w:rsid w:val="00D26D12"/>
    <w:rsid w:val="00D31A35"/>
    <w:rsid w:val="00D41CD7"/>
    <w:rsid w:val="00D4295E"/>
    <w:rsid w:val="00D456CE"/>
    <w:rsid w:val="00D57EBC"/>
    <w:rsid w:val="00D75959"/>
    <w:rsid w:val="00DB4D38"/>
    <w:rsid w:val="00E12FE5"/>
    <w:rsid w:val="00E24055"/>
    <w:rsid w:val="00E254C7"/>
    <w:rsid w:val="00E42719"/>
    <w:rsid w:val="00E63201"/>
    <w:rsid w:val="00E721A7"/>
    <w:rsid w:val="00E810E8"/>
    <w:rsid w:val="00E82ADA"/>
    <w:rsid w:val="00ED2F7A"/>
    <w:rsid w:val="00EE03BF"/>
    <w:rsid w:val="00F04035"/>
    <w:rsid w:val="00F30257"/>
    <w:rsid w:val="00F335FA"/>
    <w:rsid w:val="00F42ED8"/>
    <w:rsid w:val="00F45AB4"/>
    <w:rsid w:val="00F51AAA"/>
    <w:rsid w:val="00F63073"/>
    <w:rsid w:val="00F638F6"/>
    <w:rsid w:val="00F63DEF"/>
    <w:rsid w:val="00F65900"/>
    <w:rsid w:val="00F725A4"/>
    <w:rsid w:val="00F72BF2"/>
    <w:rsid w:val="00F747C9"/>
    <w:rsid w:val="00F77437"/>
    <w:rsid w:val="00F84F31"/>
    <w:rsid w:val="00F8710D"/>
    <w:rsid w:val="00F96E9A"/>
    <w:rsid w:val="00FA1217"/>
    <w:rsid w:val="00FA7E44"/>
    <w:rsid w:val="00FB23D9"/>
    <w:rsid w:val="00FD0144"/>
    <w:rsid w:val="00FD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89501-B802-4447-B27E-934F3988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5D5F"/>
    <w:pPr>
      <w:ind w:left="720"/>
      <w:contextualSpacing/>
    </w:pPr>
  </w:style>
  <w:style w:type="paragraph" w:customStyle="1" w:styleId="Achievement">
    <w:name w:val="Achievement"/>
    <w:basedOn w:val="BodyText"/>
    <w:rsid w:val="00CE7008"/>
    <w:pPr>
      <w:numPr>
        <w:numId w:val="2"/>
      </w:numPr>
      <w:suppressAutoHyphens/>
      <w:spacing w:after="60" w:line="220" w:lineRule="atLeast"/>
    </w:pPr>
    <w:rPr>
      <w:rFonts w:ascii="Arial" w:eastAsia="Times New Roman" w:hAnsi="Arial" w:cs="Arial"/>
      <w:spacing w:val="-5"/>
      <w:sz w:val="20"/>
      <w:szCs w:val="20"/>
      <w:lang w:eastAsia="ar-SA"/>
    </w:rPr>
  </w:style>
  <w:style w:type="paragraph" w:customStyle="1" w:styleId="SectionTitle">
    <w:name w:val="Section Title"/>
    <w:basedOn w:val="Normal"/>
    <w:next w:val="Normal"/>
    <w:rsid w:val="00CE7008"/>
    <w:pPr>
      <w:suppressAutoHyphens/>
      <w:spacing w:before="220" w:after="0" w:line="220" w:lineRule="atLeast"/>
    </w:pPr>
    <w:rPr>
      <w:rFonts w:ascii="Arial Black" w:eastAsia="Times New Roman" w:hAnsi="Arial Black" w:cs="Arial Black"/>
      <w:spacing w:val="-10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CE70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E7008"/>
  </w:style>
  <w:style w:type="paragraph" w:customStyle="1" w:styleId="Institution">
    <w:name w:val="Institution"/>
    <w:basedOn w:val="Normal"/>
    <w:next w:val="Achievement"/>
    <w:rsid w:val="00A310D8"/>
    <w:pPr>
      <w:tabs>
        <w:tab w:val="left" w:pos="-283"/>
        <w:tab w:val="right" w:pos="4037"/>
      </w:tabs>
      <w:suppressAutoHyphens/>
      <w:spacing w:before="240" w:after="60" w:line="220" w:lineRule="atLeast"/>
    </w:pPr>
    <w:rPr>
      <w:rFonts w:ascii="Arial" w:eastAsia="Times New Roman" w:hAnsi="Arial" w:cs="Arial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BF4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36C"/>
  </w:style>
  <w:style w:type="paragraph" w:styleId="Footer">
    <w:name w:val="footer"/>
    <w:basedOn w:val="Normal"/>
    <w:link w:val="FooterChar"/>
    <w:uiPriority w:val="99"/>
    <w:unhideWhenUsed/>
    <w:rsid w:val="00BF4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36C"/>
  </w:style>
  <w:style w:type="character" w:customStyle="1" w:styleId="domain">
    <w:name w:val="domain"/>
    <w:basedOn w:val="DefaultParagraphFont"/>
    <w:rsid w:val="001944C9"/>
  </w:style>
  <w:style w:type="character" w:customStyle="1" w:styleId="vanity-name">
    <w:name w:val="vanity-name"/>
    <w:basedOn w:val="DefaultParagraphFont"/>
    <w:rsid w:val="001944C9"/>
  </w:style>
  <w:style w:type="character" w:styleId="Hyperlink">
    <w:name w:val="Hyperlink"/>
    <w:basedOn w:val="DefaultParagraphFont"/>
    <w:uiPriority w:val="99"/>
    <w:unhideWhenUsed/>
    <w:rsid w:val="00194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priya-c-456951b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06A9A-1D9F-491B-9559-9A29A879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Shetty</dc:creator>
  <cp:keywords/>
  <dc:description/>
  <cp:lastModifiedBy>Supriya Shetty</cp:lastModifiedBy>
  <cp:revision>225</cp:revision>
  <dcterms:created xsi:type="dcterms:W3CDTF">2016-01-21T05:30:00Z</dcterms:created>
  <dcterms:modified xsi:type="dcterms:W3CDTF">2018-11-21T12:45:00Z</dcterms:modified>
</cp:coreProperties>
</file>